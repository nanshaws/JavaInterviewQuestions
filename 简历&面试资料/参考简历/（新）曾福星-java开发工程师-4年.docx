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0F78" w14:textId="77777777" w:rsidR="0089634A" w:rsidRDefault="00000000">
      <w:pPr>
        <w:spacing w:line="720" w:lineRule="exact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722E2F1B" wp14:editId="70D20C47">
            <wp:simplePos x="0" y="0"/>
            <wp:positionH relativeFrom="page">
              <wp:posOffset>-7620</wp:posOffset>
            </wp:positionH>
            <wp:positionV relativeFrom="page">
              <wp:posOffset>-15240</wp:posOffset>
            </wp:positionV>
            <wp:extent cx="7559040" cy="184150"/>
            <wp:effectExtent l="0" t="0" r="0" b="0"/>
            <wp:wrapNone/>
            <wp:docPr id="2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452DE82B" wp14:editId="0D309483">
            <wp:simplePos x="0" y="0"/>
            <wp:positionH relativeFrom="column">
              <wp:posOffset>4725035</wp:posOffset>
            </wp:positionH>
            <wp:positionV relativeFrom="paragraph">
              <wp:posOffset>274320</wp:posOffset>
            </wp:positionV>
            <wp:extent cx="1332865" cy="1815465"/>
            <wp:effectExtent l="0" t="0" r="8255" b="13335"/>
            <wp:wrapNone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29281" t="5304" r="7199" b="4827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4067B1"/>
          <w:sz w:val="52"/>
        </w:rPr>
        <w:t>曾福星</w: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1BBE25BB" wp14:editId="68BA3CFD">
            <wp:simplePos x="0" y="0"/>
            <wp:positionH relativeFrom="column">
              <wp:posOffset>1299845</wp:posOffset>
            </wp:positionH>
            <wp:positionV relativeFrom="paragraph">
              <wp:posOffset>137795</wp:posOffset>
            </wp:positionV>
            <wp:extent cx="2719705" cy="184150"/>
            <wp:effectExtent l="0" t="0" r="0" b="0"/>
            <wp:wrapNone/>
            <wp:docPr id="1" name="Drawing 0" descr="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sp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16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text" w:horzAnchor="page" w:tblpX="1016" w:tblpY="373"/>
        <w:tblOverlap w:val="never"/>
        <w:tblW w:w="6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3288"/>
      </w:tblGrid>
      <w:tr w:rsidR="0089634A" w14:paraId="3A44EE38" w14:textId="77777777">
        <w:trPr>
          <w:trHeight w:hRule="exact" w:val="380"/>
        </w:trPr>
        <w:tc>
          <w:tcPr>
            <w:tcW w:w="3288" w:type="dxa"/>
            <w:tcBorders>
              <w:tl2br w:val="nil"/>
              <w:tr2bl w:val="nil"/>
            </w:tcBorders>
          </w:tcPr>
          <w:p w14:paraId="03F5346E" w14:textId="77777777" w:rsidR="0089634A" w:rsidRDefault="00000000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性别：男</w:t>
            </w:r>
          </w:p>
        </w:tc>
        <w:tc>
          <w:tcPr>
            <w:tcW w:w="3288" w:type="dxa"/>
            <w:tcBorders>
              <w:tl2br w:val="nil"/>
              <w:tr2bl w:val="nil"/>
            </w:tcBorders>
          </w:tcPr>
          <w:p w14:paraId="70E91E86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工作经验：4年</w:t>
            </w:r>
          </w:p>
        </w:tc>
      </w:tr>
      <w:tr w:rsidR="0089634A" w14:paraId="6CF89387" w14:textId="77777777">
        <w:trPr>
          <w:trHeight w:hRule="exact" w:val="380"/>
        </w:trPr>
        <w:tc>
          <w:tcPr>
            <w:tcW w:w="3288" w:type="dxa"/>
            <w:tcBorders>
              <w:tl2br w:val="nil"/>
              <w:tr2bl w:val="nil"/>
            </w:tcBorders>
          </w:tcPr>
          <w:p w14:paraId="0173B7C9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年龄：2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7</w:t>
            </w:r>
          </w:p>
        </w:tc>
        <w:tc>
          <w:tcPr>
            <w:tcW w:w="3288" w:type="dxa"/>
            <w:tcBorders>
              <w:tl2br w:val="nil"/>
              <w:tr2bl w:val="nil"/>
            </w:tcBorders>
          </w:tcPr>
          <w:p w14:paraId="4F5E3A8A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工作性质：全职</w:t>
            </w:r>
          </w:p>
        </w:tc>
      </w:tr>
      <w:tr w:rsidR="0089634A" w14:paraId="1002FD2C" w14:textId="77777777">
        <w:trPr>
          <w:trHeight w:hRule="exact" w:val="380"/>
        </w:trPr>
        <w:tc>
          <w:tcPr>
            <w:tcW w:w="3288" w:type="dxa"/>
            <w:tcBorders>
              <w:tl2br w:val="nil"/>
              <w:tr2bl w:val="nil"/>
            </w:tcBorders>
          </w:tcPr>
          <w:p w14:paraId="17408DB8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学历：本科（统招）</w:t>
            </w:r>
          </w:p>
        </w:tc>
        <w:tc>
          <w:tcPr>
            <w:tcW w:w="3288" w:type="dxa"/>
            <w:tcBorders>
              <w:tl2br w:val="nil"/>
              <w:tr2bl w:val="nil"/>
            </w:tcBorders>
          </w:tcPr>
          <w:p w14:paraId="22898012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目标岗位：java开发工程师</w:t>
            </w:r>
          </w:p>
        </w:tc>
      </w:tr>
      <w:tr w:rsidR="0089634A" w14:paraId="2A57A856" w14:textId="77777777">
        <w:trPr>
          <w:trHeight w:hRule="exact" w:val="380"/>
        </w:trPr>
        <w:tc>
          <w:tcPr>
            <w:tcW w:w="3288" w:type="dxa"/>
            <w:tcBorders>
              <w:tl2br w:val="nil"/>
              <w:tr2bl w:val="nil"/>
            </w:tcBorders>
          </w:tcPr>
          <w:p w14:paraId="5DB73129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电话：18230461535</w:t>
            </w:r>
          </w:p>
        </w:tc>
        <w:tc>
          <w:tcPr>
            <w:tcW w:w="3288" w:type="dxa"/>
            <w:tcBorders>
              <w:tl2br w:val="nil"/>
              <w:tr2bl w:val="nil"/>
            </w:tcBorders>
          </w:tcPr>
          <w:p w14:paraId="57E5EA3A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薪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   资：面议</w:t>
            </w:r>
          </w:p>
        </w:tc>
      </w:tr>
      <w:tr w:rsidR="0089634A" w14:paraId="571EAE70" w14:textId="77777777">
        <w:trPr>
          <w:trHeight w:hRule="exact" w:val="380"/>
        </w:trPr>
        <w:tc>
          <w:tcPr>
            <w:tcW w:w="3288" w:type="dxa"/>
            <w:tcBorders>
              <w:tl2br w:val="nil"/>
              <w:tr2bl w:val="nil"/>
            </w:tcBorders>
          </w:tcPr>
          <w:p w14:paraId="7FE1A8FB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邮箱：2114753305@qq.com</w:t>
            </w:r>
          </w:p>
        </w:tc>
        <w:tc>
          <w:tcPr>
            <w:tcW w:w="3288" w:type="dxa"/>
            <w:tcBorders>
              <w:tl2br w:val="nil"/>
              <w:tr2bl w:val="nil"/>
            </w:tcBorders>
          </w:tcPr>
          <w:p w14:paraId="0F1C98CD" w14:textId="77777777" w:rsidR="0089634A" w:rsidRDefault="00000000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入职时间：一周以内</w:t>
            </w:r>
          </w:p>
        </w:tc>
      </w:tr>
    </w:tbl>
    <w:p w14:paraId="4F16E0D8" w14:textId="77777777" w:rsidR="0089634A" w:rsidRDefault="00000000">
      <w:pPr>
        <w:spacing w:line="440" w:lineRule="exact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BC2AFBE" wp14:editId="06DCF334">
            <wp:simplePos x="0" y="0"/>
            <wp:positionH relativeFrom="page">
              <wp:posOffset>-7620</wp:posOffset>
            </wp:positionH>
            <wp:positionV relativeFrom="page">
              <wp:posOffset>1129030</wp:posOffset>
            </wp:positionV>
            <wp:extent cx="7574280" cy="1261745"/>
            <wp:effectExtent l="0" t="0" r="0" b="3175"/>
            <wp:wrapNone/>
            <wp:docPr id="4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C965C" w14:textId="77777777" w:rsidR="0089634A" w:rsidRDefault="0089634A">
      <w:pPr>
        <w:spacing w:line="454" w:lineRule="exact"/>
      </w:pPr>
    </w:p>
    <w:p w14:paraId="4CE123BC" w14:textId="77777777" w:rsidR="0089634A" w:rsidRDefault="0089634A">
      <w:pPr>
        <w:spacing w:line="454" w:lineRule="exact"/>
      </w:pPr>
    </w:p>
    <w:p w14:paraId="7424B4BE" w14:textId="77777777" w:rsidR="0089634A" w:rsidRDefault="0089634A">
      <w:pPr>
        <w:spacing w:line="454" w:lineRule="exact"/>
      </w:pPr>
    </w:p>
    <w:p w14:paraId="3F36C7DF" w14:textId="77777777" w:rsidR="0089634A" w:rsidRDefault="0089634A">
      <w:pPr>
        <w:spacing w:line="454" w:lineRule="exact"/>
      </w:pPr>
    </w:p>
    <w:p w14:paraId="339E90C0" w14:textId="77777777" w:rsidR="0089634A" w:rsidRDefault="0089634A">
      <w:pPr>
        <w:spacing w:line="454" w:lineRule="exact"/>
      </w:pPr>
    </w:p>
    <w:p w14:paraId="6523EE50" w14:textId="77777777" w:rsidR="0089634A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教育</w:t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656AC9EF" wp14:editId="4CD1D0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8492503" wp14:editId="191DA2CF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4445" b="4445"/>
            <wp:wrapNone/>
            <wp:docPr id="1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4067B1"/>
          <w:sz w:val="26"/>
        </w:rPr>
        <w:t>背景</w:t>
      </w:r>
    </w:p>
    <w:p w14:paraId="2E7A67BA" w14:textId="77777777" w:rsidR="0089634A" w:rsidRDefault="0089634A">
      <w:pPr>
        <w:spacing w:line="140" w:lineRule="exact"/>
      </w:pPr>
    </w:p>
    <w:p w14:paraId="28EA1D4B" w14:textId="77777777" w:rsidR="0089634A" w:rsidRDefault="0089634A">
      <w:pPr>
        <w:spacing w:line="160" w:lineRule="exact"/>
      </w:pPr>
    </w:p>
    <w:p w14:paraId="38728E1A" w14:textId="77777777" w:rsidR="0089634A" w:rsidRDefault="00000000">
      <w:pPr>
        <w:tabs>
          <w:tab w:val="right" w:pos="986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color w:val="4067B1"/>
          <w:sz w:val="22"/>
        </w:rPr>
      </w:pPr>
      <w:r>
        <w:rPr>
          <w:rFonts w:ascii="微软雅黑" w:eastAsia="微软雅黑" w:hAnsi="微软雅黑" w:cs="微软雅黑"/>
          <w:b/>
          <w:color w:val="4067B1"/>
          <w:sz w:val="22"/>
        </w:rPr>
        <w:t>2014.09-2018.07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 xml:space="preserve">           </w:t>
      </w:r>
      <w:r>
        <w:rPr>
          <w:rFonts w:ascii="微软雅黑" w:eastAsia="微软雅黑" w:hAnsi="微软雅黑" w:cs="微软雅黑"/>
          <w:b/>
          <w:color w:val="4067B1"/>
          <w:sz w:val="22"/>
        </w:rPr>
        <w:t>华北科技学院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 xml:space="preserve">                         </w:t>
      </w:r>
      <w:r>
        <w:rPr>
          <w:rFonts w:ascii="微软雅黑" w:eastAsia="微软雅黑" w:hAnsi="微软雅黑" w:cs="微软雅黑"/>
          <w:b/>
          <w:color w:val="4067B1"/>
          <w:sz w:val="22"/>
        </w:rPr>
        <w:t>本科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（统招）</w:t>
      </w:r>
    </w:p>
    <w:p w14:paraId="1DC25CB4" w14:textId="77777777" w:rsidR="0089634A" w:rsidRDefault="0089634A">
      <w:pPr>
        <w:tabs>
          <w:tab w:val="right" w:pos="986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color w:val="4067B1"/>
          <w:sz w:val="22"/>
        </w:rPr>
      </w:pPr>
    </w:p>
    <w:p w14:paraId="446B3663" w14:textId="77777777" w:rsidR="0089634A" w:rsidRDefault="00000000">
      <w:pPr>
        <w:spacing w:line="460" w:lineRule="exact"/>
        <w:ind w:left="754"/>
        <w:textAlignment w:val="center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0FB93F3" wp14:editId="6E67A6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意向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196477DA" wp14:editId="3E569494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0" b="0"/>
            <wp:wrapNone/>
            <wp:docPr id="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4067B1"/>
          <w:sz w:val="26"/>
        </w:rPr>
        <w:t>专业技能</w:t>
      </w:r>
    </w:p>
    <w:p w14:paraId="60125B5D" w14:textId="77777777" w:rsidR="0089634A" w:rsidRDefault="0089634A">
      <w:pPr>
        <w:spacing w:line="140" w:lineRule="exact"/>
      </w:pPr>
    </w:p>
    <w:p w14:paraId="3B47F21A" w14:textId="77777777" w:rsidR="0089634A" w:rsidRDefault="0089634A">
      <w:pPr>
        <w:spacing w:line="160" w:lineRule="exact"/>
      </w:pPr>
    </w:p>
    <w:p w14:paraId="521F97D3" w14:textId="77777777" w:rsidR="0089634A" w:rsidRDefault="00000000">
      <w:pPr>
        <w:spacing w:line="378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：</w:t>
      </w:r>
    </w:p>
    <w:p w14:paraId="21106554" w14:textId="77777777" w:rsidR="0089634A" w:rsidRDefault="00000000">
      <w:pPr>
        <w:numPr>
          <w:ilvl w:val="0"/>
          <w:numId w:val="1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具备</w:t>
      </w:r>
      <w:r>
        <w:rPr>
          <w:rFonts w:hint="eastAsia"/>
          <w:sz w:val="24"/>
        </w:rPr>
        <w:t xml:space="preserve"> Java </w:t>
      </w:r>
      <w:r>
        <w:rPr>
          <w:rFonts w:hint="eastAsia"/>
          <w:sz w:val="24"/>
        </w:rPr>
        <w:t>基础知识，掌握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基础语法，变量</w:t>
      </w:r>
      <w:r>
        <w:rPr>
          <w:rFonts w:ascii="Segoe UI" w:eastAsia="Segoe UI" w:hAnsi="Segoe UI" w:cs="Segoe UI"/>
          <w:sz w:val="16"/>
          <w:szCs w:val="16"/>
          <w:shd w:val="clear" w:color="auto" w:fill="F8F8F8"/>
        </w:rPr>
        <w:t>、</w:t>
      </w:r>
      <w:r>
        <w:rPr>
          <w:rFonts w:hint="eastAsia"/>
          <w:sz w:val="24"/>
        </w:rPr>
        <w:t>数据类型、运算符、控制流语句等；</w:t>
      </w:r>
    </w:p>
    <w:p w14:paraId="0D0BFBAB" w14:textId="77777777" w:rsidR="0089634A" w:rsidRDefault="00000000">
      <w:pPr>
        <w:numPr>
          <w:ilvl w:val="0"/>
          <w:numId w:val="1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 xml:space="preserve">Java </w:t>
      </w:r>
      <w:r>
        <w:rPr>
          <w:rFonts w:hint="eastAsia"/>
          <w:sz w:val="24"/>
        </w:rPr>
        <w:t>核心知识，面向对象编程，多线程编程，异常处理，集合框架等；</w:t>
      </w:r>
    </w:p>
    <w:p w14:paraId="1FC292C9" w14:textId="77777777" w:rsidR="0089634A" w:rsidRDefault="00000000">
      <w:pPr>
        <w:numPr>
          <w:ilvl w:val="0"/>
          <w:numId w:val="1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掌握常用设计模式，具有扎实的编程基础和良好的编程习惯。</w:t>
      </w:r>
    </w:p>
    <w:p w14:paraId="0685DD53" w14:textId="77777777" w:rsidR="0089634A" w:rsidRDefault="00000000">
      <w:pPr>
        <w:spacing w:line="378" w:lineRule="atLeast"/>
        <w:rPr>
          <w:sz w:val="24"/>
        </w:rPr>
      </w:pPr>
      <w:r>
        <w:rPr>
          <w:rFonts w:hint="eastAsia"/>
          <w:b/>
          <w:bCs/>
          <w:sz w:val="24"/>
        </w:rPr>
        <w:t>数据库：</w:t>
      </w:r>
    </w:p>
    <w:p w14:paraId="58886463" w14:textId="77777777" w:rsidR="0089634A" w:rsidRDefault="00000000">
      <w:pPr>
        <w:numPr>
          <w:ilvl w:val="0"/>
          <w:numId w:val="2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熟练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数据库，掌握索引分类、数据存储结构、事务及隔离级别、</w:t>
      </w:r>
      <w:r>
        <w:rPr>
          <w:rFonts w:hint="eastAsia"/>
          <w:sz w:val="24"/>
        </w:rPr>
        <w:t xml:space="preserve">SQL </w:t>
      </w:r>
      <w:r>
        <w:rPr>
          <w:rFonts w:hint="eastAsia"/>
          <w:sz w:val="24"/>
        </w:rPr>
        <w:t>语句优化等；</w:t>
      </w:r>
    </w:p>
    <w:p w14:paraId="037FFC64" w14:textId="77777777" w:rsidR="0089634A" w:rsidRDefault="00000000">
      <w:pPr>
        <w:numPr>
          <w:ilvl w:val="0"/>
          <w:numId w:val="2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 xml:space="preserve"> Redis</w:t>
      </w:r>
      <w:r>
        <w:rPr>
          <w:rFonts w:hint="eastAsia"/>
          <w:sz w:val="24"/>
        </w:rPr>
        <w:t>，掌握</w:t>
      </w:r>
      <w:r>
        <w:rPr>
          <w:rFonts w:hint="eastAsia"/>
          <w:sz w:val="24"/>
        </w:rPr>
        <w:t xml:space="preserve"> Redis </w:t>
      </w:r>
      <w:r>
        <w:rPr>
          <w:rFonts w:hint="eastAsia"/>
          <w:sz w:val="24"/>
        </w:rPr>
        <w:t>持久化，</w:t>
      </w:r>
      <w:r>
        <w:rPr>
          <w:rFonts w:hint="eastAsia"/>
          <w:sz w:val="24"/>
        </w:rPr>
        <w:t xml:space="preserve">Redis </w:t>
      </w:r>
      <w:r>
        <w:rPr>
          <w:rFonts w:hint="eastAsia"/>
          <w:sz w:val="24"/>
        </w:rPr>
        <w:t>主从、哨兵、分片集群的搭建，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主从同步原理，了解缓存穿透、击穿、雪崩的相关概念等。</w:t>
      </w:r>
    </w:p>
    <w:p w14:paraId="6002344F" w14:textId="77777777" w:rsidR="0089634A" w:rsidRDefault="00000000">
      <w:pPr>
        <w:spacing w:line="378" w:lineRule="atLeast"/>
        <w:rPr>
          <w:sz w:val="24"/>
        </w:rPr>
      </w:pPr>
      <w:r>
        <w:rPr>
          <w:rFonts w:hint="eastAsia"/>
          <w:b/>
          <w:bCs/>
          <w:sz w:val="24"/>
        </w:rPr>
        <w:t>框架：</w:t>
      </w:r>
    </w:p>
    <w:p w14:paraId="4F9DAC71" w14:textId="77777777" w:rsidR="0089634A" w:rsidRDefault="00000000">
      <w:pPr>
        <w:numPr>
          <w:ilvl w:val="0"/>
          <w:numId w:val="3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熟练使用</w:t>
      </w:r>
      <w:r>
        <w:rPr>
          <w:rFonts w:hint="eastAsia"/>
          <w:sz w:val="24"/>
        </w:rPr>
        <w:t xml:space="preserve"> Spring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MyBatisPlus </w:t>
      </w:r>
      <w:r>
        <w:rPr>
          <w:rFonts w:hint="eastAsia"/>
          <w:sz w:val="24"/>
        </w:rPr>
        <w:t>等主流后端开源框架</w:t>
      </w:r>
      <w:r>
        <w:rPr>
          <w:rFonts w:hint="eastAsia"/>
          <w:b/>
          <w:bCs/>
          <w:sz w:val="24"/>
        </w:rPr>
        <w:t>。</w:t>
      </w:r>
    </w:p>
    <w:p w14:paraId="6EED3A8C" w14:textId="77777777" w:rsidR="0089634A" w:rsidRDefault="00000000">
      <w:pPr>
        <w:spacing w:line="378" w:lineRule="atLeast"/>
        <w:rPr>
          <w:sz w:val="24"/>
        </w:rPr>
      </w:pPr>
      <w:r>
        <w:rPr>
          <w:rFonts w:hint="eastAsia"/>
          <w:b/>
          <w:bCs/>
          <w:sz w:val="24"/>
        </w:rPr>
        <w:t>微服务：</w:t>
      </w:r>
    </w:p>
    <w:p w14:paraId="1DEC0259" w14:textId="77777777" w:rsidR="0089634A" w:rsidRDefault="00000000">
      <w:pPr>
        <w:numPr>
          <w:ilvl w:val="0"/>
          <w:numId w:val="4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 xml:space="preserve"> SpringCloud</w:t>
      </w:r>
      <w:r>
        <w:rPr>
          <w:rFonts w:hint="eastAsia"/>
          <w:sz w:val="24"/>
        </w:rPr>
        <w:t>，了解注册中心</w:t>
      </w:r>
      <w:r>
        <w:rPr>
          <w:rFonts w:hint="eastAsia"/>
          <w:sz w:val="24"/>
        </w:rPr>
        <w:t>(nacos)</w:t>
      </w:r>
      <w:r>
        <w:rPr>
          <w:rFonts w:hint="eastAsia"/>
          <w:sz w:val="24"/>
        </w:rPr>
        <w:t>、负载均衡</w:t>
      </w:r>
      <w:r>
        <w:rPr>
          <w:rFonts w:hint="eastAsia"/>
          <w:sz w:val="24"/>
        </w:rPr>
        <w:t xml:space="preserve"> Ribbon</w:t>
      </w:r>
      <w:r>
        <w:rPr>
          <w:rFonts w:hint="eastAsia"/>
          <w:sz w:val="24"/>
        </w:rPr>
        <w:t>、熔断器</w:t>
      </w:r>
      <w:r>
        <w:rPr>
          <w:rFonts w:hint="eastAsia"/>
          <w:sz w:val="24"/>
        </w:rPr>
        <w:t>(sentinel)</w:t>
      </w:r>
      <w:r>
        <w:rPr>
          <w:rFonts w:hint="eastAsia"/>
          <w:sz w:val="24"/>
        </w:rPr>
        <w:t>、远程调用</w:t>
      </w:r>
      <w:r>
        <w:rPr>
          <w:rFonts w:hint="eastAsia"/>
          <w:sz w:val="24"/>
        </w:rPr>
        <w:t>feign</w:t>
      </w:r>
      <w:r>
        <w:rPr>
          <w:rFonts w:hint="eastAsia"/>
          <w:sz w:val="24"/>
        </w:rPr>
        <w:t>、网关</w:t>
      </w:r>
      <w:r>
        <w:rPr>
          <w:rFonts w:hint="eastAsia"/>
          <w:sz w:val="24"/>
        </w:rPr>
        <w:t xml:space="preserve"> Gateway </w:t>
      </w:r>
      <w:r>
        <w:rPr>
          <w:rFonts w:hint="eastAsia"/>
          <w:sz w:val="24"/>
        </w:rPr>
        <w:t>等组件的功能。</w:t>
      </w:r>
    </w:p>
    <w:p w14:paraId="0222E2FB" w14:textId="77777777" w:rsidR="0089634A" w:rsidRDefault="00000000">
      <w:pPr>
        <w:spacing w:line="378" w:lineRule="atLeast"/>
        <w:rPr>
          <w:sz w:val="24"/>
        </w:rPr>
      </w:pPr>
      <w:r>
        <w:rPr>
          <w:rFonts w:hint="eastAsia"/>
          <w:b/>
          <w:bCs/>
          <w:sz w:val="24"/>
        </w:rPr>
        <w:t>中间件：</w:t>
      </w:r>
    </w:p>
    <w:p w14:paraId="0F6A7813" w14:textId="77777777" w:rsidR="0089634A" w:rsidRDefault="00000000">
      <w:pPr>
        <w:numPr>
          <w:ilvl w:val="0"/>
          <w:numId w:val="5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 xml:space="preserve"> RabbitMQ</w:t>
      </w:r>
      <w:r>
        <w:rPr>
          <w:rFonts w:hint="eastAsia"/>
          <w:sz w:val="24"/>
        </w:rPr>
        <w:t>消息中间件，如任务分发、事件驱动、日志收集和系统集成等；</w:t>
      </w:r>
    </w:p>
    <w:p w14:paraId="028D2FEC" w14:textId="77777777" w:rsidR="0089634A" w:rsidRDefault="00000000">
      <w:pPr>
        <w:numPr>
          <w:ilvl w:val="0"/>
          <w:numId w:val="5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熟悉分布式搜索框架</w:t>
      </w:r>
      <w:r>
        <w:rPr>
          <w:rFonts w:hint="eastAsia"/>
          <w:sz w:val="24"/>
        </w:rPr>
        <w:t xml:space="preserve"> Elasticsearch </w:t>
      </w:r>
      <w:r>
        <w:rPr>
          <w:rFonts w:hint="eastAsia"/>
          <w:sz w:val="24"/>
        </w:rPr>
        <w:t>使用，如全文搜索、日志分析、电商推荐等；</w:t>
      </w:r>
    </w:p>
    <w:p w14:paraId="7D7431FE" w14:textId="77777777" w:rsidR="0089634A" w:rsidRDefault="00000000">
      <w:pPr>
        <w:numPr>
          <w:ilvl w:val="0"/>
          <w:numId w:val="5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熟悉分布式定时任务</w:t>
      </w:r>
      <w:r>
        <w:rPr>
          <w:rFonts w:hint="eastAsia"/>
          <w:sz w:val="24"/>
        </w:rPr>
        <w:t>xxl-Job</w:t>
      </w:r>
      <w:r>
        <w:rPr>
          <w:rFonts w:hint="eastAsia"/>
          <w:sz w:val="24"/>
        </w:rPr>
        <w:t>和分布式锁</w:t>
      </w:r>
      <w:r>
        <w:rPr>
          <w:rFonts w:hint="eastAsia"/>
          <w:sz w:val="24"/>
        </w:rPr>
        <w:t>Redisson</w:t>
      </w:r>
      <w:r>
        <w:rPr>
          <w:rFonts w:hint="eastAsia"/>
          <w:sz w:val="24"/>
        </w:rPr>
        <w:t>。</w:t>
      </w:r>
    </w:p>
    <w:p w14:paraId="6DAEE57E" w14:textId="77777777" w:rsidR="0089634A" w:rsidRDefault="00000000">
      <w:pPr>
        <w:spacing w:line="378" w:lineRule="atLeast"/>
        <w:rPr>
          <w:sz w:val="24"/>
        </w:rPr>
      </w:pPr>
      <w:r>
        <w:rPr>
          <w:rFonts w:hint="eastAsia"/>
          <w:b/>
          <w:bCs/>
          <w:sz w:val="24"/>
        </w:rPr>
        <w:t>工具：</w:t>
      </w:r>
    </w:p>
    <w:p w14:paraId="69A70C3B" w14:textId="77777777" w:rsidR="0089634A" w:rsidRDefault="00000000">
      <w:pPr>
        <w:numPr>
          <w:ilvl w:val="0"/>
          <w:numId w:val="6"/>
        </w:numPr>
        <w:spacing w:line="378" w:lineRule="atLeast"/>
        <w:rPr>
          <w:sz w:val="24"/>
        </w:rPr>
      </w:pPr>
      <w:r>
        <w:rPr>
          <w:rFonts w:hint="eastAsia"/>
          <w:sz w:val="24"/>
        </w:rPr>
        <w:t>熟练使用</w:t>
      </w:r>
      <w:r>
        <w:rPr>
          <w:rFonts w:hint="eastAsia"/>
          <w:sz w:val="24"/>
        </w:rPr>
        <w:t xml:space="preserve"> Idea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Docker</w:t>
      </w:r>
      <w:r>
        <w:rPr>
          <w:rFonts w:hint="eastAsia"/>
          <w:sz w:val="24"/>
        </w:rPr>
        <w:t>、等工具完成项目开发及简单部署。</w:t>
      </w:r>
    </w:p>
    <w:p w14:paraId="488D1E35" w14:textId="77777777" w:rsidR="0089634A" w:rsidRDefault="00000000">
      <w:pPr>
        <w:spacing w:line="220" w:lineRule="exact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A8EB5F4" wp14:editId="6FE7105A">
            <wp:simplePos x="0" y="0"/>
            <wp:positionH relativeFrom="column">
              <wp:posOffset>53340</wp:posOffset>
            </wp:positionH>
            <wp:positionV relativeFrom="paragraph">
              <wp:posOffset>117475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CAADF" w14:textId="77777777" w:rsidR="0089634A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 w:hint="eastAsia"/>
          <w:b/>
          <w:color w:val="4067B1"/>
          <w:sz w:val="26"/>
        </w:rPr>
        <w:t>工作</w:t>
      </w:r>
      <w:r>
        <w:rPr>
          <w:rFonts w:ascii="微软雅黑" w:eastAsia="微软雅黑" w:hAnsi="微软雅黑" w:cs="微软雅黑"/>
          <w:b/>
          <w:color w:val="4067B1"/>
          <w:sz w:val="26"/>
        </w:rPr>
        <w:t>经历</w: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E6B4E2D" wp14:editId="45A2C307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0" b="0"/>
            <wp:wrapNone/>
            <wp:docPr id="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4067B1"/>
          <w:sz w:val="26"/>
        </w:rPr>
        <w:t xml:space="preserve">                                                            </w:t>
      </w:r>
    </w:p>
    <w:p w14:paraId="0EC42221" w14:textId="77777777" w:rsidR="0089634A" w:rsidRDefault="0089634A">
      <w:pPr>
        <w:spacing w:line="140" w:lineRule="exact"/>
      </w:pPr>
    </w:p>
    <w:p w14:paraId="155DFBCC" w14:textId="77777777" w:rsidR="0089634A" w:rsidRDefault="0089634A">
      <w:pPr>
        <w:spacing w:line="160" w:lineRule="exact"/>
      </w:pPr>
    </w:p>
    <w:p w14:paraId="5191703D" w14:textId="77777777" w:rsidR="0089634A" w:rsidRDefault="00000000">
      <w:pPr>
        <w:spacing w:line="340" w:lineRule="exact"/>
        <w:jc w:val="left"/>
        <w:textAlignment w:val="center"/>
        <w:rPr>
          <w:rFonts w:asciiTheme="minorEastAsia" w:hAnsiTheme="minorEastAsia" w:cstheme="minorEastAsia"/>
          <w:color w:val="374957"/>
          <w:sz w:val="24"/>
        </w:rPr>
      </w:pPr>
      <w:r>
        <w:rPr>
          <w:rFonts w:asciiTheme="minorEastAsia" w:hAnsiTheme="minorEastAsia" w:cstheme="minorEastAsia" w:hint="eastAsia"/>
          <w:b/>
          <w:bCs/>
          <w:color w:val="374957"/>
          <w:sz w:val="24"/>
        </w:rPr>
        <w:t>工作时间：</w:t>
      </w:r>
      <w:r>
        <w:rPr>
          <w:rFonts w:asciiTheme="minorEastAsia" w:hAnsiTheme="minorEastAsia" w:cstheme="minorEastAsia" w:hint="eastAsia"/>
          <w:color w:val="374957"/>
          <w:sz w:val="24"/>
        </w:rPr>
        <w:t xml:space="preserve">             </w:t>
      </w:r>
      <w:r>
        <w:rPr>
          <w:rFonts w:asciiTheme="minorEastAsia" w:hAnsiTheme="minorEastAsia" w:cstheme="minorEastAsia" w:hint="eastAsia"/>
          <w:b/>
          <w:bCs/>
          <w:color w:val="374957"/>
          <w:sz w:val="24"/>
        </w:rPr>
        <w:t xml:space="preserve"> 公司名称：</w:t>
      </w:r>
      <w:r>
        <w:rPr>
          <w:rFonts w:asciiTheme="minorEastAsia" w:hAnsiTheme="minorEastAsia" w:cstheme="minorEastAsia" w:hint="eastAsia"/>
          <w:color w:val="374957"/>
          <w:sz w:val="24"/>
        </w:rPr>
        <w:t xml:space="preserve">                          </w:t>
      </w:r>
      <w:r>
        <w:rPr>
          <w:rFonts w:asciiTheme="minorEastAsia" w:hAnsiTheme="minorEastAsia" w:cstheme="minorEastAsia" w:hint="eastAsia"/>
          <w:b/>
          <w:bCs/>
          <w:color w:val="374957"/>
          <w:sz w:val="24"/>
        </w:rPr>
        <w:t>岗位：</w:t>
      </w:r>
    </w:p>
    <w:p w14:paraId="538BB7AA" w14:textId="77777777" w:rsidR="0089634A" w:rsidRDefault="00000000">
      <w:pPr>
        <w:spacing w:line="340" w:lineRule="exact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2021.09-2023.08        新开普电子股份有限公司（2年）      java开发工程师</w:t>
      </w:r>
    </w:p>
    <w:p w14:paraId="3211D6FD" w14:textId="77777777" w:rsidR="0089634A" w:rsidRDefault="00000000">
      <w:pPr>
        <w:spacing w:line="340" w:lineRule="exact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2019.06-2021.08        </w:t>
      </w:r>
      <w:proofErr w:type="gramStart"/>
      <w:r>
        <w:rPr>
          <w:rFonts w:asciiTheme="minorEastAsia" w:hAnsiTheme="minorEastAsia" w:cstheme="minorEastAsia" w:hint="eastAsia"/>
          <w:sz w:val="24"/>
        </w:rPr>
        <w:t>郑州蓝创科技</w:t>
      </w:r>
      <w:proofErr w:type="gramEnd"/>
      <w:r>
        <w:rPr>
          <w:rFonts w:asciiTheme="minorEastAsia" w:hAnsiTheme="minorEastAsia" w:cstheme="minorEastAsia" w:hint="eastAsia"/>
          <w:sz w:val="24"/>
        </w:rPr>
        <w:t>有限公司（2年）        java开发工程师</w:t>
      </w:r>
    </w:p>
    <w:p w14:paraId="717186C4" w14:textId="77777777" w:rsidR="0089634A" w:rsidRDefault="0089634A">
      <w:pPr>
        <w:spacing w:line="460" w:lineRule="exact"/>
        <w:textAlignment w:val="center"/>
        <w:rPr>
          <w:rFonts w:ascii="微软雅黑" w:eastAsia="微软雅黑" w:hAnsi="微软雅黑" w:cs="微软雅黑"/>
          <w:b/>
          <w:color w:val="4067B1"/>
          <w:sz w:val="26"/>
        </w:rPr>
      </w:pPr>
    </w:p>
    <w:p w14:paraId="2B4C0BC2" w14:textId="77777777" w:rsidR="0089634A" w:rsidRDefault="00000000">
      <w:pPr>
        <w:spacing w:line="460" w:lineRule="exact"/>
        <w:ind w:left="754"/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1020C39B" wp14:editId="53FCBF8A">
            <wp:simplePos x="0" y="0"/>
            <wp:positionH relativeFrom="column">
              <wp:posOffset>20320</wp:posOffset>
            </wp:positionH>
            <wp:positionV relativeFrom="paragraph">
              <wp:posOffset>-34290</wp:posOffset>
            </wp:positionV>
            <wp:extent cx="350520" cy="350520"/>
            <wp:effectExtent l="0" t="0" r="0" b="0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11944" t="13095" r="11389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4067B1"/>
          <w:sz w:val="26"/>
        </w:rPr>
        <w:t>项目</w:t>
      </w:r>
      <w:r>
        <w:rPr>
          <w:rFonts w:ascii="微软雅黑" w:eastAsia="微软雅黑" w:hAnsi="微软雅黑" w:cs="微软雅黑"/>
          <w:b/>
          <w:color w:val="4067B1"/>
          <w:sz w:val="26"/>
        </w:rPr>
        <w:t>经历</w: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24CEDBF" wp14:editId="7C497F57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E360" w14:textId="77777777" w:rsidR="0089634A" w:rsidRDefault="0089634A">
      <w:pPr>
        <w:spacing w:line="140" w:lineRule="exact"/>
      </w:pPr>
    </w:p>
    <w:p w14:paraId="08FEA1CF" w14:textId="77777777" w:rsidR="0089634A" w:rsidRDefault="0089634A">
      <w:pPr>
        <w:spacing w:line="160" w:lineRule="exact"/>
      </w:pPr>
    </w:p>
    <w:p w14:paraId="2B924410" w14:textId="77777777" w:rsidR="0089634A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color w:val="4067B1"/>
          <w:sz w:val="22"/>
        </w:rPr>
        <w:t>项目名称：超职教育                   项目类型：在线教育类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</w:r>
    </w:p>
    <w:p w14:paraId="2549E6B1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技术选型</w:t>
      </w:r>
      <w:r>
        <w:rPr>
          <w:rFonts w:ascii="宋体" w:eastAsia="宋体" w:hAnsi="宋体" w:cs="宋体" w:hint="eastAsia"/>
          <w:color w:val="374957"/>
          <w:sz w:val="24"/>
        </w:rPr>
        <w:t>：</w:t>
      </w:r>
      <w:r>
        <w:rPr>
          <w:rFonts w:hint="eastAsia"/>
          <w:sz w:val="24"/>
        </w:rPr>
        <w:t>SpringCloud + SpringMVC + MyBatisPlus + Mysql + nacos + feign + RabbitMQ + xxl-Job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1F23D5B7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3CCA96E9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项目描述：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430C42C9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486AE034" w14:textId="77777777" w:rsidR="0089634A" w:rsidRDefault="00000000">
      <w:p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超职教育是一个专业技能、职业技术课程学习在线学习的平台，它为即将和已经上班的人群提供在线学习服务；用户通过平台搜索、查询、购买需要的课程，在我的学习中心找到购买的课程视频进行学习、提问、评论、考试。公司内部人员可以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管理后台对课程、题目、提问、评论、订单等各个维度进行管理。</w:t>
      </w:r>
    </w:p>
    <w:p w14:paraId="4727F3CC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个人职责：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62C0A8D5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1419D769" w14:textId="77777777" w:rsidR="0089634A" w:rsidRDefault="00000000">
      <w:pPr>
        <w:numPr>
          <w:ilvl w:val="0"/>
          <w:numId w:val="7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登录模块：用户登录身份校验，JWT生成Token，解析Token；</w:t>
      </w:r>
    </w:p>
    <w:p w14:paraId="3E699D6D" w14:textId="77777777" w:rsidR="0089634A" w:rsidRDefault="00000000">
      <w:pPr>
        <w:numPr>
          <w:ilvl w:val="0"/>
          <w:numId w:val="7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添加学习课程功能：用户</w:t>
      </w:r>
      <w:proofErr w:type="gramStart"/>
      <w:r>
        <w:rPr>
          <w:rFonts w:ascii="宋体" w:eastAsia="宋体" w:hAnsi="宋体" w:cs="宋体" w:hint="eastAsia"/>
          <w:sz w:val="24"/>
        </w:rPr>
        <w:t>端用户</w:t>
      </w:r>
      <w:proofErr w:type="gramEnd"/>
      <w:r>
        <w:rPr>
          <w:rFonts w:ascii="宋体" w:eastAsia="宋体" w:hAnsi="宋体" w:cs="宋体" w:hint="eastAsia"/>
          <w:sz w:val="24"/>
        </w:rPr>
        <w:t>下单课程之后添加学习课程；</w:t>
      </w:r>
    </w:p>
    <w:p w14:paraId="74C946F8" w14:textId="77777777" w:rsidR="0089634A" w:rsidRDefault="00000000">
      <w:pPr>
        <w:numPr>
          <w:ilvl w:val="0"/>
          <w:numId w:val="7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学习记录功能：用户学习完成，提交学习记录；</w:t>
      </w:r>
    </w:p>
    <w:p w14:paraId="68B49945" w14:textId="77777777" w:rsidR="0089634A" w:rsidRDefault="00000000">
      <w:pPr>
        <w:numPr>
          <w:ilvl w:val="0"/>
          <w:numId w:val="7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学习计划功能：用户</w:t>
      </w:r>
      <w:proofErr w:type="gramStart"/>
      <w:r>
        <w:rPr>
          <w:rFonts w:ascii="宋体" w:eastAsia="宋体" w:hAnsi="宋体" w:cs="宋体" w:hint="eastAsia"/>
          <w:sz w:val="24"/>
        </w:rPr>
        <w:t>端展示</w:t>
      </w:r>
      <w:proofErr w:type="gramEnd"/>
      <w:r>
        <w:rPr>
          <w:rFonts w:ascii="宋体" w:eastAsia="宋体" w:hAnsi="宋体" w:cs="宋体" w:hint="eastAsia"/>
          <w:sz w:val="24"/>
        </w:rPr>
        <w:t>用户已创建的学习计划情况。</w:t>
      </w:r>
    </w:p>
    <w:p w14:paraId="7368CB99" w14:textId="2A3F77D6" w:rsidR="0089634A" w:rsidRPr="00490592" w:rsidRDefault="00000000" w:rsidP="00490592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b/>
          <w:bCs/>
          <w:color w:val="374957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技术描述</w:t>
      </w:r>
      <w:r>
        <w:rPr>
          <w:rFonts w:ascii="宋体" w:eastAsia="宋体" w:hAnsi="宋体" w:cs="宋体" w:hint="eastAsia"/>
          <w:b/>
          <w:bCs/>
          <w:color w:val="374957"/>
          <w:sz w:val="24"/>
        </w:rPr>
        <w:t>：</w:t>
      </w:r>
      <w:r>
        <w:rPr>
          <w:rFonts w:ascii="微软雅黑" w:eastAsia="微软雅黑" w:hAnsi="微软雅黑" w:cs="微软雅黑"/>
          <w:color w:val="374957"/>
          <w:sz w:val="24"/>
        </w:rPr>
        <w:tab/>
      </w:r>
    </w:p>
    <w:p w14:paraId="16579D21" w14:textId="77777777" w:rsidR="0089634A" w:rsidRDefault="0089634A">
      <w:pPr>
        <w:spacing w:line="80" w:lineRule="exact"/>
        <w:jc w:val="left"/>
        <w:rPr>
          <w:sz w:val="24"/>
        </w:rPr>
      </w:pPr>
    </w:p>
    <w:p w14:paraId="3A33A7DF" w14:textId="77777777" w:rsidR="0089634A" w:rsidRDefault="00000000">
      <w:pPr>
        <w:numPr>
          <w:ilvl w:val="0"/>
          <w:numId w:val="8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用户登录发起登录请求，请求到网关经过全局过滤器判断，然后路由到相应的服务，经过权限拦截</w:t>
      </w:r>
      <w:proofErr w:type="gramStart"/>
      <w:r>
        <w:rPr>
          <w:rFonts w:ascii="宋体" w:eastAsia="宋体" w:hAnsi="宋体" w:cs="宋体" w:hint="eastAsia"/>
          <w:sz w:val="24"/>
        </w:rPr>
        <w:t>器判断</w:t>
      </w:r>
      <w:proofErr w:type="gramEnd"/>
      <w:r>
        <w:rPr>
          <w:rFonts w:ascii="宋体" w:eastAsia="宋体" w:hAnsi="宋体" w:cs="宋体" w:hint="eastAsia"/>
          <w:sz w:val="24"/>
        </w:rPr>
        <w:t>URL，达到相应的controller，service中，对用户验证码，密码等等进行校验，根据JWT生成Token，Token的负载部分存储用户信息，登录之后的系统访问需要解析Token，完成用户权限校验；</w:t>
      </w:r>
    </w:p>
    <w:p w14:paraId="6ABBE848" w14:textId="77777777" w:rsidR="0089634A" w:rsidRDefault="00000000">
      <w:pPr>
        <w:numPr>
          <w:ilvl w:val="0"/>
          <w:numId w:val="8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</w:t>
      </w:r>
      <w:r>
        <w:rPr>
          <w:rFonts w:hint="eastAsia"/>
          <w:sz w:val="24"/>
        </w:rPr>
        <w:t>RabbitMQ</w:t>
      </w:r>
      <w:r>
        <w:rPr>
          <w:rFonts w:hint="eastAsia"/>
          <w:sz w:val="24"/>
        </w:rPr>
        <w:t>监听订单状态，用户购买课程支付完后，修改订单状态为已完成则发送</w:t>
      </w:r>
      <w:r>
        <w:rPr>
          <w:rFonts w:hint="eastAsia"/>
          <w:sz w:val="24"/>
        </w:rPr>
        <w:t>mq</w:t>
      </w:r>
      <w:r>
        <w:rPr>
          <w:rFonts w:hint="eastAsia"/>
          <w:sz w:val="24"/>
        </w:rPr>
        <w:t>消息，则执行添加相应的课程，</w:t>
      </w:r>
      <w:proofErr w:type="gramStart"/>
      <w:r>
        <w:rPr>
          <w:rFonts w:hint="eastAsia"/>
          <w:sz w:val="24"/>
        </w:rPr>
        <w:t>进学习</w:t>
      </w:r>
      <w:proofErr w:type="gramEnd"/>
      <w:r>
        <w:rPr>
          <w:rFonts w:hint="eastAsia"/>
          <w:sz w:val="24"/>
        </w:rPr>
        <w:t>课程表；</w:t>
      </w:r>
    </w:p>
    <w:p w14:paraId="45CAFCEE" w14:textId="77777777" w:rsidR="0089634A" w:rsidRDefault="00000000">
      <w:pPr>
        <w:numPr>
          <w:ilvl w:val="0"/>
          <w:numId w:val="8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使用Redis缓存用户实时的视频学习记录，当用户停止学习这提交最终的学习记录进入MySQL数据库表中。统计用户对应课程学习完成情况；</w:t>
      </w:r>
    </w:p>
    <w:p w14:paraId="17560A15" w14:textId="77777777" w:rsidR="0089634A" w:rsidRDefault="00000000">
      <w:pPr>
        <w:numPr>
          <w:ilvl w:val="0"/>
          <w:numId w:val="8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当用户对某些课程创建学习计划时，在用户学习中心这需要展示学习计划中课程的学习情况，通过</w:t>
      </w:r>
      <w:r>
        <w:rPr>
          <w:rFonts w:hint="eastAsia"/>
          <w:sz w:val="24"/>
        </w:rPr>
        <w:t xml:space="preserve">feign </w:t>
      </w:r>
      <w:r>
        <w:rPr>
          <w:rFonts w:hint="eastAsia"/>
          <w:sz w:val="24"/>
        </w:rPr>
        <w:t>远程调用课程服务，查找学习计划中课程的学习记录。</w:t>
      </w:r>
    </w:p>
    <w:p w14:paraId="5ACD9661" w14:textId="77777777" w:rsidR="0089634A" w:rsidRDefault="0089634A">
      <w:pPr>
        <w:tabs>
          <w:tab w:val="right" w:pos="9860"/>
        </w:tabs>
        <w:spacing w:line="340" w:lineRule="exact"/>
        <w:jc w:val="left"/>
        <w:textAlignment w:val="center"/>
        <w:rPr>
          <w:rFonts w:ascii="宋体" w:eastAsia="宋体" w:hAnsi="宋体" w:cs="宋体"/>
          <w:sz w:val="24"/>
        </w:rPr>
      </w:pPr>
    </w:p>
    <w:p w14:paraId="1C0EDD69" w14:textId="77777777" w:rsidR="0089634A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color w:val="4067B1"/>
          <w:sz w:val="22"/>
        </w:rPr>
        <w:t>项目名称：宠物社交论坛                   项目类型：互动社交类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</w:r>
    </w:p>
    <w:p w14:paraId="0150B447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技术选型</w:t>
      </w:r>
      <w:r>
        <w:rPr>
          <w:rFonts w:ascii="宋体" w:eastAsia="宋体" w:hAnsi="宋体" w:cs="宋体" w:hint="eastAsia"/>
          <w:color w:val="374957"/>
          <w:sz w:val="24"/>
        </w:rPr>
        <w:t>：</w:t>
      </w:r>
      <w:r>
        <w:rPr>
          <w:rFonts w:hint="eastAsia"/>
          <w:sz w:val="24"/>
        </w:rPr>
        <w:t>windows10 + Jdk8 + Spring Boot + Spring Cloud + RabbitMQ + MyBatis plus + Redis +Mysql +Swagger</w:t>
      </w:r>
    </w:p>
    <w:p w14:paraId="1020C4F0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542FE70E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项目描述：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4CBFEE72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7A2B7236" w14:textId="77777777" w:rsidR="0089634A" w:rsidRDefault="00000000">
      <w:p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宠物社交论坛是一个专门为宠物爱好者提供交流、分享和学习的平台。在这个论坛上，用户可以发布自己的宠物照片、故事和经验，与其他宠物主人互动和交流。可以互动留言，提出自己的问题，可以对喜欢的宠物进行评论点赞。论坛上也会有专家和兽医提供宠物护理和健康方面的建议和指导。此外，签到，点赞，发送分享，评论等都能获取经验值，根据经验值不同每个用户都能获取不同的称号，有初级驯兽师，初级驯兽师，</w:t>
      </w:r>
      <w:proofErr w:type="gramStart"/>
      <w:r>
        <w:rPr>
          <w:rFonts w:hint="eastAsia"/>
          <w:sz w:val="24"/>
        </w:rPr>
        <w:t>驭兽达人</w:t>
      </w:r>
      <w:proofErr w:type="gramEnd"/>
      <w:r>
        <w:rPr>
          <w:rFonts w:hint="eastAsia"/>
          <w:sz w:val="24"/>
        </w:rPr>
        <w:t>等。同时也提供了后台管理系统，让论坛的统计和管理更加便利。</w:t>
      </w:r>
    </w:p>
    <w:p w14:paraId="6FC989E9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个人职责：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21BC9912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5B4910E4" w14:textId="77777777" w:rsidR="0089634A" w:rsidRDefault="00000000">
      <w:pPr>
        <w:numPr>
          <w:ilvl w:val="0"/>
          <w:numId w:val="9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互动问答功能；</w:t>
      </w:r>
    </w:p>
    <w:p w14:paraId="1D19F45D" w14:textId="77777777" w:rsidR="0089634A" w:rsidRDefault="00000000">
      <w:pPr>
        <w:numPr>
          <w:ilvl w:val="0"/>
          <w:numId w:val="9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点赞功能</w:t>
      </w:r>
      <w:proofErr w:type="gramEnd"/>
      <w:r>
        <w:rPr>
          <w:rFonts w:ascii="宋体" w:eastAsia="宋体" w:hAnsi="宋体" w:cs="宋体" w:hint="eastAsia"/>
          <w:sz w:val="24"/>
        </w:rPr>
        <w:t>；</w:t>
      </w:r>
    </w:p>
    <w:p w14:paraId="07C05F18" w14:textId="77777777" w:rsidR="0089634A" w:rsidRDefault="00000000">
      <w:pPr>
        <w:numPr>
          <w:ilvl w:val="0"/>
          <w:numId w:val="9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经验值获取功能；</w:t>
      </w:r>
    </w:p>
    <w:p w14:paraId="7A0CBDE2" w14:textId="77777777" w:rsidR="0089634A" w:rsidRDefault="00000000">
      <w:pPr>
        <w:numPr>
          <w:ilvl w:val="0"/>
          <w:numId w:val="9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经验值排行榜。</w:t>
      </w:r>
    </w:p>
    <w:p w14:paraId="55DD80B6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sz w:val="24"/>
        </w:rPr>
      </w:pPr>
      <w:r>
        <w:rPr>
          <w:rFonts w:ascii="宋体" w:eastAsia="宋体" w:hAnsi="宋体" w:cs="宋体" w:hint="eastAsia"/>
          <w:b/>
          <w:bCs/>
          <w:color w:val="374957"/>
          <w:sz w:val="24"/>
        </w:rPr>
        <w:t>技术描述：</w:t>
      </w:r>
      <w:r>
        <w:rPr>
          <w:rFonts w:ascii="微软雅黑" w:eastAsia="微软雅黑" w:hAnsi="微软雅黑" w:cs="微软雅黑"/>
          <w:color w:val="374957"/>
          <w:sz w:val="24"/>
        </w:rPr>
        <w:tab/>
      </w:r>
    </w:p>
    <w:p w14:paraId="2D9F9877" w14:textId="77777777" w:rsidR="0089634A" w:rsidRDefault="0089634A">
      <w:pPr>
        <w:spacing w:line="80" w:lineRule="exact"/>
        <w:jc w:val="left"/>
        <w:rPr>
          <w:sz w:val="24"/>
        </w:rPr>
      </w:pPr>
    </w:p>
    <w:p w14:paraId="5EA8D89B" w14:textId="77777777" w:rsidR="0089634A" w:rsidRDefault="00000000">
      <w:pPr>
        <w:numPr>
          <w:ilvl w:val="0"/>
          <w:numId w:val="10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用户可以在相应的专题，提出自己的问题，可以在他人的问题下进行活动或评论，每个问题下会展示最近一次评论或回答，或者</w:t>
      </w:r>
      <w:proofErr w:type="gramStart"/>
      <w:r>
        <w:rPr>
          <w:rFonts w:ascii="宋体" w:eastAsia="宋体" w:hAnsi="宋体" w:cs="宋体" w:hint="eastAsia"/>
          <w:sz w:val="24"/>
        </w:rPr>
        <w:t>点赞数</w:t>
      </w:r>
      <w:proofErr w:type="gramEnd"/>
      <w:r>
        <w:rPr>
          <w:rFonts w:ascii="宋体" w:eastAsia="宋体" w:hAnsi="宋体" w:cs="宋体" w:hint="eastAsia"/>
          <w:sz w:val="24"/>
        </w:rPr>
        <w:t>最高的评论或回答，设计相应的问题表，和回答评论表；</w:t>
      </w:r>
    </w:p>
    <w:p w14:paraId="0E8AA82D" w14:textId="77777777" w:rsidR="0089634A" w:rsidRDefault="00000000">
      <w:pPr>
        <w:numPr>
          <w:ilvl w:val="0"/>
          <w:numId w:val="10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不同的场景都会有点赞功能，单独开发为一个模块，通过</w:t>
      </w:r>
      <w:proofErr w:type="gramStart"/>
      <w:r>
        <w:rPr>
          <w:rFonts w:ascii="宋体" w:eastAsia="宋体" w:hAnsi="宋体" w:cs="宋体" w:hint="eastAsia"/>
          <w:sz w:val="24"/>
        </w:rPr>
        <w:t>点赞服务</w:t>
      </w:r>
      <w:proofErr w:type="gramEnd"/>
      <w:r>
        <w:rPr>
          <w:rFonts w:ascii="宋体" w:eastAsia="宋体" w:hAnsi="宋体" w:cs="宋体" w:hint="eastAsia"/>
          <w:sz w:val="24"/>
        </w:rPr>
        <w:t>+Redis缓存+xxl-job定时任务+</w:t>
      </w:r>
      <w:r>
        <w:rPr>
          <w:rFonts w:hint="eastAsia"/>
          <w:sz w:val="24"/>
        </w:rPr>
        <w:t>RabbitMQ+</w:t>
      </w:r>
      <w:r>
        <w:rPr>
          <w:rFonts w:hint="eastAsia"/>
          <w:sz w:val="24"/>
        </w:rPr>
        <w:t>其他业务系统，</w:t>
      </w:r>
      <w:proofErr w:type="gramStart"/>
      <w:r>
        <w:rPr>
          <w:rFonts w:hint="eastAsia"/>
          <w:sz w:val="24"/>
        </w:rPr>
        <w:t>完成点赞业务</w:t>
      </w:r>
      <w:proofErr w:type="gramEnd"/>
      <w:r>
        <w:rPr>
          <w:rFonts w:ascii="宋体" w:eastAsia="宋体" w:hAnsi="宋体" w:cs="宋体" w:hint="eastAsia"/>
          <w:sz w:val="24"/>
        </w:rPr>
        <w:t>；</w:t>
      </w:r>
    </w:p>
    <w:p w14:paraId="78626F1B" w14:textId="77777777" w:rsidR="0089634A" w:rsidRDefault="00000000">
      <w:pPr>
        <w:numPr>
          <w:ilvl w:val="0"/>
          <w:numId w:val="10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RabbitMQ</w:t>
      </w:r>
      <w:r>
        <w:rPr>
          <w:rFonts w:hint="eastAsia"/>
          <w:sz w:val="24"/>
        </w:rPr>
        <w:t>，获取到用户在不同业务中得到的经验值，每日签到，累计签到经验值奖励；</w:t>
      </w:r>
    </w:p>
    <w:p w14:paraId="734D57D1" w14:textId="77777777" w:rsidR="0089634A" w:rsidRDefault="00000000">
      <w:pPr>
        <w:numPr>
          <w:ilvl w:val="0"/>
          <w:numId w:val="10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用户在个人中心有驭兽排行榜，实时记录用户的当前经验值，和榜单上的排名；</w:t>
      </w:r>
    </w:p>
    <w:p w14:paraId="792ED440" w14:textId="77777777" w:rsidR="0089634A" w:rsidRDefault="0089634A">
      <w:pPr>
        <w:tabs>
          <w:tab w:val="right" w:pos="9860"/>
        </w:tabs>
        <w:spacing w:line="340" w:lineRule="exact"/>
        <w:jc w:val="left"/>
        <w:textAlignment w:val="center"/>
        <w:rPr>
          <w:rFonts w:ascii="宋体" w:eastAsia="宋体" w:hAnsi="宋体" w:cs="宋体"/>
          <w:sz w:val="24"/>
        </w:rPr>
      </w:pPr>
    </w:p>
    <w:p w14:paraId="149187AD" w14:textId="77777777" w:rsidR="0089634A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color w:val="4067B1"/>
          <w:sz w:val="22"/>
        </w:rPr>
        <w:t>项目名称：小馋猫零食                  项目类型：电</w:t>
      </w:r>
      <w:proofErr w:type="gramStart"/>
      <w:r>
        <w:rPr>
          <w:rFonts w:ascii="微软雅黑" w:eastAsia="微软雅黑" w:hAnsi="微软雅黑" w:cs="微软雅黑" w:hint="eastAsia"/>
          <w:b/>
          <w:color w:val="4067B1"/>
          <w:sz w:val="22"/>
        </w:rPr>
        <w:t>商购物</w:t>
      </w:r>
      <w:proofErr w:type="gramEnd"/>
      <w:r>
        <w:rPr>
          <w:rFonts w:ascii="微软雅黑" w:eastAsia="微软雅黑" w:hAnsi="微软雅黑" w:cs="微软雅黑"/>
          <w:b/>
          <w:color w:val="4067B1"/>
          <w:sz w:val="22"/>
        </w:rPr>
        <w:tab/>
      </w:r>
    </w:p>
    <w:p w14:paraId="2E0EA508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技术选型</w:t>
      </w:r>
      <w:r>
        <w:rPr>
          <w:rFonts w:ascii="宋体" w:eastAsia="宋体" w:hAnsi="宋体" w:cs="宋体" w:hint="eastAsia"/>
          <w:color w:val="374957"/>
          <w:sz w:val="24"/>
        </w:rPr>
        <w:t>：</w:t>
      </w:r>
      <w:r>
        <w:rPr>
          <w:rFonts w:hint="eastAsia"/>
          <w:sz w:val="24"/>
        </w:rPr>
        <w:t>ElasticSearch+Spring Cloud +Mybatis+Mysql+Redis+RabbitMQ+Nginx+Vue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02DDEBB1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16A7993B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项目描述：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36AE1B31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5055FE77" w14:textId="77777777" w:rsidR="0089634A" w:rsidRDefault="00000000">
      <w:p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小馋猫零食主要分为前台系统，内容系统，订单系统，会员系统，搜索系统，单点登陆系统。该项目采用了</w:t>
      </w:r>
      <w:r>
        <w:rPr>
          <w:rFonts w:hint="eastAsia"/>
          <w:sz w:val="24"/>
        </w:rPr>
        <w:t>OSS</w:t>
      </w:r>
      <w:proofErr w:type="gramStart"/>
      <w:r>
        <w:rPr>
          <w:rFonts w:hint="eastAsia"/>
          <w:sz w:val="24"/>
        </w:rPr>
        <w:t>存储存储</w:t>
      </w:r>
      <w:proofErr w:type="gramEnd"/>
      <w:r>
        <w:rPr>
          <w:rFonts w:hint="eastAsia"/>
          <w:sz w:val="24"/>
        </w:rPr>
        <w:t>图片，搜索系统使用的是</w:t>
      </w:r>
      <w:r>
        <w:rPr>
          <w:rFonts w:hint="eastAsia"/>
          <w:sz w:val="24"/>
        </w:rPr>
        <w:t>ElasticSearch</w:t>
      </w:r>
      <w:r>
        <w:rPr>
          <w:rFonts w:hint="eastAsia"/>
          <w:sz w:val="24"/>
        </w:rPr>
        <w:t>服务器实现，使用</w:t>
      </w:r>
      <w:r>
        <w:rPr>
          <w:rFonts w:hint="eastAsia"/>
          <w:sz w:val="24"/>
        </w:rPr>
        <w:t>RabbitMQ</w:t>
      </w:r>
      <w:r>
        <w:rPr>
          <w:rFonts w:hint="eastAsia"/>
          <w:sz w:val="24"/>
        </w:rPr>
        <w:t>的发布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订阅模式，实现同步索引库，缓存同步，以及商品静态页面的同步。</w:t>
      </w:r>
    </w:p>
    <w:p w14:paraId="0E100901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个人职责：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183622D0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6FE248EC" w14:textId="77777777" w:rsidR="0089634A" w:rsidRDefault="00000000">
      <w:pPr>
        <w:numPr>
          <w:ilvl w:val="0"/>
          <w:numId w:val="11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会员功能；</w:t>
      </w:r>
    </w:p>
    <w:p w14:paraId="57146AE3" w14:textId="77777777" w:rsidR="0089634A" w:rsidRDefault="00000000">
      <w:pPr>
        <w:numPr>
          <w:ilvl w:val="0"/>
          <w:numId w:val="11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优惠券发送，领取，兑换功能，使用了兑换码算法，策略设计模式开发；</w:t>
      </w:r>
    </w:p>
    <w:p w14:paraId="455568B2" w14:textId="77777777" w:rsidR="0089634A" w:rsidRDefault="00000000">
      <w:pPr>
        <w:numPr>
          <w:ilvl w:val="0"/>
          <w:numId w:val="11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ES搜索功能；</w:t>
      </w:r>
    </w:p>
    <w:p w14:paraId="789E5385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技术描述</w:t>
      </w:r>
      <w:r>
        <w:rPr>
          <w:rFonts w:ascii="宋体" w:eastAsia="宋体" w:hAnsi="宋体" w:cs="宋体" w:hint="eastAsia"/>
          <w:b/>
          <w:bCs/>
          <w:color w:val="374957"/>
          <w:sz w:val="24"/>
        </w:rPr>
        <w:t>：</w:t>
      </w:r>
      <w:r>
        <w:rPr>
          <w:rFonts w:ascii="微软雅黑" w:eastAsia="微软雅黑" w:hAnsi="微软雅黑" w:cs="微软雅黑"/>
          <w:color w:val="374957"/>
          <w:sz w:val="24"/>
        </w:rPr>
        <w:tab/>
      </w:r>
    </w:p>
    <w:p w14:paraId="6CF713DE" w14:textId="77777777" w:rsidR="0089634A" w:rsidRDefault="0089634A">
      <w:pPr>
        <w:spacing w:line="80" w:lineRule="exact"/>
        <w:jc w:val="left"/>
        <w:rPr>
          <w:sz w:val="24"/>
        </w:rPr>
      </w:pPr>
    </w:p>
    <w:p w14:paraId="5DC223E8" w14:textId="77777777" w:rsidR="0089634A" w:rsidRDefault="00000000">
      <w:pPr>
        <w:numPr>
          <w:ilvl w:val="0"/>
          <w:numId w:val="12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用户可以购买不同的会员类型，有周会员，月会员，季度和年度会员，通过xxl-job定时任务，定时扫描用户会员到期时间，及时提醒用户会员快要到期及时续期；</w:t>
      </w:r>
    </w:p>
    <w:p w14:paraId="7BE869A6" w14:textId="77777777" w:rsidR="0089634A" w:rsidRDefault="00000000">
      <w:pPr>
        <w:numPr>
          <w:ilvl w:val="0"/>
          <w:numId w:val="12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用户可以在会员中心领取会员专属优惠券，也可以在领券中心领取后台发送的普通优惠券，还可以通过兑换码，兑换限时优惠券，管理者在后台可以发送相应的</w:t>
      </w:r>
      <w:proofErr w:type="gramStart"/>
      <w:r>
        <w:rPr>
          <w:rFonts w:hint="eastAsia"/>
          <w:sz w:val="24"/>
        </w:rPr>
        <w:t>券</w:t>
      </w:r>
      <w:proofErr w:type="gramEnd"/>
      <w:r>
        <w:rPr>
          <w:rFonts w:hint="eastAsia"/>
          <w:sz w:val="24"/>
        </w:rPr>
        <w:t>提供给用户使用，</w:t>
      </w:r>
    </w:p>
    <w:p w14:paraId="1E29F480" w14:textId="77777777" w:rsidR="0089634A" w:rsidRDefault="00000000">
      <w:pPr>
        <w:tabs>
          <w:tab w:val="right" w:pos="9860"/>
        </w:tabs>
        <w:spacing w:line="340" w:lineRule="exact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生成兑换码算法的开发，以及校验逻辑，完成优惠券的领取，和使用等业务功能</w:t>
      </w:r>
    </w:p>
    <w:p w14:paraId="4A959B41" w14:textId="77777777" w:rsidR="0089634A" w:rsidRDefault="00000000">
      <w:pPr>
        <w:numPr>
          <w:ilvl w:val="0"/>
          <w:numId w:val="12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logstash</w:t>
      </w:r>
      <w:r>
        <w:rPr>
          <w:rFonts w:hint="eastAsia"/>
          <w:sz w:val="24"/>
        </w:rPr>
        <w:t>将数据库内容同步到</w:t>
      </w:r>
      <w:r>
        <w:rPr>
          <w:rFonts w:hint="eastAsia"/>
          <w:sz w:val="24"/>
        </w:rPr>
        <w:t>ElasticSearch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ElasticSearch</w:t>
      </w:r>
      <w:r>
        <w:rPr>
          <w:rFonts w:hint="eastAsia"/>
          <w:sz w:val="24"/>
        </w:rPr>
        <w:t>对商品内容进行相应查询。</w:t>
      </w:r>
    </w:p>
    <w:p w14:paraId="6871F4C3" w14:textId="77777777" w:rsidR="0089634A" w:rsidRDefault="0089634A">
      <w:pPr>
        <w:tabs>
          <w:tab w:val="right" w:pos="9860"/>
        </w:tabs>
        <w:spacing w:line="340" w:lineRule="exact"/>
        <w:jc w:val="left"/>
        <w:textAlignment w:val="center"/>
        <w:rPr>
          <w:rFonts w:ascii="宋体" w:eastAsia="宋体" w:hAnsi="宋体" w:cs="宋体"/>
          <w:sz w:val="24"/>
        </w:rPr>
      </w:pPr>
    </w:p>
    <w:p w14:paraId="76C7C91C" w14:textId="77777777" w:rsidR="0089634A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color w:val="4067B1"/>
          <w:sz w:val="22"/>
        </w:rPr>
        <w:t>项目名称：小镇外卖                     项目类型：外</w:t>
      </w:r>
      <w:proofErr w:type="gramStart"/>
      <w:r>
        <w:rPr>
          <w:rFonts w:ascii="微软雅黑" w:eastAsia="微软雅黑" w:hAnsi="微软雅黑" w:cs="微软雅黑" w:hint="eastAsia"/>
          <w:b/>
          <w:color w:val="4067B1"/>
          <w:sz w:val="22"/>
        </w:rPr>
        <w:t>卖点餐类</w:t>
      </w:r>
      <w:proofErr w:type="gramEnd"/>
      <w:r>
        <w:rPr>
          <w:rFonts w:ascii="微软雅黑" w:eastAsia="微软雅黑" w:hAnsi="微软雅黑" w:cs="微软雅黑"/>
          <w:b/>
          <w:color w:val="4067B1"/>
          <w:sz w:val="22"/>
        </w:rPr>
        <w:tab/>
      </w:r>
    </w:p>
    <w:p w14:paraId="697B2311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技术选型</w:t>
      </w:r>
      <w:r>
        <w:rPr>
          <w:rFonts w:ascii="宋体" w:eastAsia="宋体" w:hAnsi="宋体" w:cs="宋体" w:hint="eastAsia"/>
          <w:color w:val="374957"/>
          <w:sz w:val="24"/>
        </w:rPr>
        <w:t>：</w:t>
      </w:r>
      <w:r>
        <w:rPr>
          <w:rFonts w:hint="eastAsia"/>
          <w:sz w:val="24"/>
        </w:rPr>
        <w:t>Spring Boot +Spring Cache + Mybatis + Mysql + Redis + Nginx + Vue + Swagger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33FD3298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138ACEE2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项目描述：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4F2F6986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68F02713" w14:textId="77777777" w:rsidR="0089634A" w:rsidRDefault="00000000">
      <w:p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小镇外卖专门服务于乡镇的用户定制的一款软件产品，包括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系统管理后台和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端应用两部分。其中系统管理后台主要提供给餐饮企业内部员工使用，可以对餐厅的分类、菜品、套餐、订单、员工等进行管理维护，对餐厅的各类数据进行统计，同时也可</w:t>
      </w:r>
      <w:proofErr w:type="gramStart"/>
      <w:r>
        <w:rPr>
          <w:rFonts w:hint="eastAsia"/>
          <w:sz w:val="24"/>
        </w:rPr>
        <w:t>进行来单语音</w:t>
      </w:r>
      <w:proofErr w:type="gramEnd"/>
      <w:r>
        <w:rPr>
          <w:rFonts w:hint="eastAsia"/>
          <w:sz w:val="24"/>
        </w:rPr>
        <w:t>播报功能。</w:t>
      </w:r>
      <w:r>
        <w:rPr>
          <w:rFonts w:hint="eastAsia"/>
          <w:sz w:val="24"/>
        </w:rPr>
        <w:t>app</w:t>
      </w:r>
      <w:proofErr w:type="gramStart"/>
      <w:r>
        <w:rPr>
          <w:rFonts w:hint="eastAsia"/>
          <w:sz w:val="24"/>
        </w:rPr>
        <w:t>端主要</w:t>
      </w:r>
      <w:proofErr w:type="gramEnd"/>
      <w:r>
        <w:rPr>
          <w:rFonts w:hint="eastAsia"/>
          <w:sz w:val="24"/>
        </w:rPr>
        <w:t>提供给消费者使用，可以在线浏览菜品、添加购物车、下单、支付、催单等。</w:t>
      </w:r>
    </w:p>
    <w:p w14:paraId="6017E53C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个人职责：</w:t>
      </w:r>
      <w:r>
        <w:rPr>
          <w:rFonts w:ascii="宋体" w:eastAsia="宋体" w:hAnsi="宋体" w:cs="宋体" w:hint="eastAsia"/>
          <w:color w:val="374957"/>
          <w:sz w:val="24"/>
        </w:rPr>
        <w:tab/>
      </w:r>
    </w:p>
    <w:p w14:paraId="0FC206C4" w14:textId="77777777" w:rsidR="0089634A" w:rsidRDefault="0089634A">
      <w:pPr>
        <w:spacing w:line="80" w:lineRule="exact"/>
        <w:jc w:val="left"/>
        <w:rPr>
          <w:rFonts w:ascii="宋体" w:eastAsia="宋体" w:hAnsi="宋体" w:cs="宋体"/>
          <w:sz w:val="24"/>
        </w:rPr>
      </w:pPr>
    </w:p>
    <w:p w14:paraId="218A4A1F" w14:textId="77777777" w:rsidR="0089634A" w:rsidRDefault="00000000">
      <w:pPr>
        <w:numPr>
          <w:ilvl w:val="0"/>
          <w:numId w:val="13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购物车功能；</w:t>
      </w:r>
    </w:p>
    <w:p w14:paraId="514A5496" w14:textId="77777777" w:rsidR="0089634A" w:rsidRDefault="00000000">
      <w:pPr>
        <w:numPr>
          <w:ilvl w:val="0"/>
          <w:numId w:val="13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订单状态定时处理、</w:t>
      </w:r>
      <w:proofErr w:type="gramStart"/>
      <w:r>
        <w:rPr>
          <w:rFonts w:ascii="宋体" w:eastAsia="宋体" w:hAnsi="宋体" w:cs="宋体" w:hint="eastAsia"/>
          <w:sz w:val="24"/>
        </w:rPr>
        <w:t>来单提醒</w:t>
      </w:r>
      <w:proofErr w:type="gramEnd"/>
      <w:r>
        <w:rPr>
          <w:rFonts w:ascii="宋体" w:eastAsia="宋体" w:hAnsi="宋体" w:cs="宋体" w:hint="eastAsia"/>
          <w:sz w:val="24"/>
        </w:rPr>
        <w:t>和客户催单</w:t>
      </w:r>
    </w:p>
    <w:p w14:paraId="2B9BE9B7" w14:textId="77777777" w:rsidR="0089634A" w:rsidRDefault="00000000">
      <w:pPr>
        <w:numPr>
          <w:ilvl w:val="0"/>
          <w:numId w:val="13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工作台数据统计功能。</w:t>
      </w:r>
    </w:p>
    <w:p w14:paraId="1761E88D" w14:textId="77777777" w:rsidR="0089634A" w:rsidRDefault="00000000">
      <w:pPr>
        <w:tabs>
          <w:tab w:val="right" w:pos="9860"/>
        </w:tabs>
        <w:spacing w:line="340" w:lineRule="exact"/>
        <w:ind w:firstLineChars="200" w:firstLine="482"/>
        <w:jc w:val="left"/>
        <w:textAlignment w:val="center"/>
        <w:rPr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技术描述</w:t>
      </w:r>
      <w:r>
        <w:rPr>
          <w:rFonts w:ascii="宋体" w:eastAsia="宋体" w:hAnsi="宋体" w:cs="宋体" w:hint="eastAsia"/>
          <w:b/>
          <w:bCs/>
          <w:color w:val="374957"/>
          <w:sz w:val="24"/>
        </w:rPr>
        <w:t>：</w:t>
      </w:r>
      <w:r>
        <w:rPr>
          <w:rFonts w:ascii="微软雅黑" w:eastAsia="微软雅黑" w:hAnsi="微软雅黑" w:cs="微软雅黑"/>
          <w:color w:val="374957"/>
          <w:sz w:val="24"/>
        </w:rPr>
        <w:tab/>
      </w:r>
    </w:p>
    <w:p w14:paraId="22231F40" w14:textId="77777777" w:rsidR="0089634A" w:rsidRDefault="0089634A">
      <w:pPr>
        <w:spacing w:line="80" w:lineRule="exact"/>
        <w:jc w:val="left"/>
        <w:rPr>
          <w:sz w:val="24"/>
        </w:rPr>
      </w:pPr>
    </w:p>
    <w:p w14:paraId="38728C4E" w14:textId="77777777" w:rsidR="0089634A" w:rsidRDefault="00000000">
      <w:pPr>
        <w:numPr>
          <w:ilvl w:val="0"/>
          <w:numId w:val="14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用户下单前会先把每道菜对应的规格和口味信息添加进购物车中，同时可以修改购物车，要是购物车中已经存在该菜品，则只需要数量加一，没有就新增，用户不喜欢是可以删除购物</w:t>
      </w:r>
      <w:r>
        <w:rPr>
          <w:rFonts w:ascii="宋体" w:eastAsia="宋体" w:hAnsi="宋体" w:cs="宋体" w:hint="eastAsia"/>
          <w:sz w:val="24"/>
        </w:rPr>
        <w:lastRenderedPageBreak/>
        <w:t>车；</w:t>
      </w:r>
    </w:p>
    <w:p w14:paraId="1D7D4CB4" w14:textId="77777777" w:rsidR="0089634A" w:rsidRDefault="00000000">
      <w:pPr>
        <w:numPr>
          <w:ilvl w:val="0"/>
          <w:numId w:val="14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SprigTask</w:t>
      </w:r>
      <w:r>
        <w:rPr>
          <w:rFonts w:hint="eastAsia"/>
          <w:sz w:val="24"/>
        </w:rPr>
        <w:t>，定时任务处理订单超时问题，通过</w:t>
      </w:r>
      <w:r>
        <w:rPr>
          <w:rFonts w:hint="eastAsia"/>
          <w:sz w:val="24"/>
        </w:rPr>
        <w:t>WebSocket</w:t>
      </w:r>
      <w:r>
        <w:rPr>
          <w:rFonts w:hint="eastAsia"/>
          <w:sz w:val="24"/>
        </w:rPr>
        <w:t>实现管理端页面和服务</w:t>
      </w:r>
      <w:proofErr w:type="gramStart"/>
      <w:r>
        <w:rPr>
          <w:rFonts w:hint="eastAsia"/>
          <w:sz w:val="24"/>
        </w:rPr>
        <w:t>端保持</w:t>
      </w:r>
      <w:proofErr w:type="gramEnd"/>
      <w:r>
        <w:rPr>
          <w:rFonts w:hint="eastAsia"/>
          <w:sz w:val="24"/>
        </w:rPr>
        <w:t>长连接状态，调用</w:t>
      </w:r>
      <w:r>
        <w:rPr>
          <w:rFonts w:hint="eastAsia"/>
          <w:sz w:val="24"/>
        </w:rPr>
        <w:t>WebSocket</w:t>
      </w:r>
      <w:r>
        <w:rPr>
          <w:rFonts w:hint="eastAsia"/>
          <w:sz w:val="24"/>
        </w:rPr>
        <w:t>相关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实现判断用户是下单成功，还是进行催单提醒；</w:t>
      </w:r>
    </w:p>
    <w:p w14:paraId="6AF449FD" w14:textId="77777777" w:rsidR="0089634A" w:rsidRDefault="00000000">
      <w:pPr>
        <w:numPr>
          <w:ilvl w:val="0"/>
          <w:numId w:val="14"/>
        </w:numPr>
        <w:tabs>
          <w:tab w:val="right" w:pos="9860"/>
        </w:tabs>
        <w:spacing w:line="340" w:lineRule="exact"/>
        <w:ind w:firstLineChars="200" w:firstLine="480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前端使用</w:t>
      </w:r>
      <w:r>
        <w:rPr>
          <w:rFonts w:hint="eastAsia"/>
          <w:sz w:val="24"/>
        </w:rPr>
        <w:t>Apache ECharts</w:t>
      </w:r>
      <w:r>
        <w:rPr>
          <w:rFonts w:hint="eastAsia"/>
          <w:sz w:val="24"/>
        </w:rPr>
        <w:t>数据可视化展示工作台数据，通过</w:t>
      </w:r>
      <w:r>
        <w:rPr>
          <w:rFonts w:hint="eastAsia"/>
          <w:sz w:val="24"/>
        </w:rPr>
        <w:t xml:space="preserve">Mybatis 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语句查询，统计出相应的数据。</w:t>
      </w:r>
    </w:p>
    <w:p w14:paraId="38C75C62" w14:textId="77777777" w:rsidR="0089634A" w:rsidRDefault="0089634A">
      <w:pPr>
        <w:tabs>
          <w:tab w:val="right" w:pos="9860"/>
        </w:tabs>
        <w:spacing w:line="340" w:lineRule="exact"/>
        <w:jc w:val="left"/>
        <w:textAlignment w:val="center"/>
        <w:rPr>
          <w:rFonts w:ascii="宋体" w:eastAsia="宋体" w:hAnsi="宋体" w:cs="宋体"/>
          <w:sz w:val="24"/>
        </w:rPr>
      </w:pPr>
    </w:p>
    <w:p w14:paraId="532FDD9D" w14:textId="77777777" w:rsidR="0089634A" w:rsidRDefault="0089634A">
      <w:pPr>
        <w:spacing w:line="160" w:lineRule="exact"/>
        <w:jc w:val="left"/>
      </w:pPr>
    </w:p>
    <w:p w14:paraId="6E55AAD9" w14:textId="77777777" w:rsidR="0089634A" w:rsidRDefault="0089634A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14:paraId="6788265D" w14:textId="77777777" w:rsidR="0089634A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自我评价</w: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2AA72D55" wp14:editId="6A82F2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C8F3361" wp14:editId="5CB2D8D8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0" b="0"/>
            <wp:wrapNone/>
            <wp:docPr id="1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4AE66" w14:textId="77777777" w:rsidR="0089634A" w:rsidRDefault="0089634A">
      <w:pPr>
        <w:spacing w:line="140" w:lineRule="exact"/>
      </w:pPr>
    </w:p>
    <w:p w14:paraId="19137F7C" w14:textId="77777777" w:rsidR="0089634A" w:rsidRDefault="0089634A">
      <w:pPr>
        <w:spacing w:line="160" w:lineRule="exact"/>
      </w:pPr>
    </w:p>
    <w:p w14:paraId="1C0E786A" w14:textId="77777777" w:rsidR="0089634A" w:rsidRDefault="00000000">
      <w:pPr>
        <w:spacing w:line="380" w:lineRule="exact"/>
        <w:ind w:firstLineChars="200" w:firstLine="400"/>
        <w:textAlignment w:val="center"/>
      </w:pPr>
      <w:r>
        <w:rPr>
          <w:rFonts w:ascii="微软雅黑" w:eastAsia="微软雅黑" w:hAnsi="微软雅黑" w:cs="微软雅黑"/>
          <w:sz w:val="20"/>
        </w:rPr>
        <w:t>性格比较开朗，待人热情；思想成熟；做事细心；喜欢团队合作。能较快的适应各种环境，并融入其中；可以独自处理问题，并能高效地解决； 做事细心、不懂就会积极询问，同时我在处理工作问题时有沉着冷静的思考方式； 在以后的工作中，凡事多沟通、多理解，及时并出色完成领导交办的一切事宜。</w: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5435B0AE" wp14:editId="2AC7F7BA">
            <wp:simplePos x="0" y="0"/>
            <wp:positionH relativeFrom="page">
              <wp:posOffset>0</wp:posOffset>
            </wp:positionH>
            <wp:positionV relativeFrom="page">
              <wp:posOffset>10508615</wp:posOffset>
            </wp:positionV>
            <wp:extent cx="7559040" cy="184150"/>
            <wp:effectExtent l="0" t="0" r="0" b="0"/>
            <wp:wrapNone/>
            <wp:docPr id="13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footer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34A">
      <w:pgSz w:w="11906" w:h="16838"/>
      <w:pgMar w:top="737" w:right="1020" w:bottom="737" w:left="1020" w:header="851" w:footer="992" w:gutter="0"/>
      <w:pgBorders w:zOrder="back" w:offsetFrom="page">
        <w:left w:val="single" w:sz="116" w:space="0" w:color="D8E0F0"/>
        <w:right w:val="single" w:sz="116" w:space="0" w:color="D8E0F0"/>
      </w:pgBorders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625FBF"/>
    <w:multiLevelType w:val="singleLevel"/>
    <w:tmpl w:val="94625FB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94748C4"/>
    <w:multiLevelType w:val="singleLevel"/>
    <w:tmpl w:val="B94748C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5C690A4"/>
    <w:multiLevelType w:val="singleLevel"/>
    <w:tmpl w:val="15C690A4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21FA168F"/>
    <w:multiLevelType w:val="singleLevel"/>
    <w:tmpl w:val="21FA168F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486658CE"/>
    <w:multiLevelType w:val="singleLevel"/>
    <w:tmpl w:val="486658C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4AD79163"/>
    <w:multiLevelType w:val="singleLevel"/>
    <w:tmpl w:val="4AD7916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9AD3B3F"/>
    <w:multiLevelType w:val="singleLevel"/>
    <w:tmpl w:val="69AD3B3F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028A1CA"/>
    <w:multiLevelType w:val="singleLevel"/>
    <w:tmpl w:val="7028A1CA"/>
    <w:lvl w:ilvl="0">
      <w:start w:val="1"/>
      <w:numFmt w:val="decimal"/>
      <w:suff w:val="nothing"/>
      <w:lvlText w:val="%1、"/>
      <w:lvlJc w:val="left"/>
    </w:lvl>
  </w:abstractNum>
  <w:num w:numId="1" w16cid:durableId="888882013">
    <w:abstractNumId w:val="2"/>
  </w:num>
  <w:num w:numId="2" w16cid:durableId="466776454">
    <w:abstractNumId w:val="3"/>
  </w:num>
  <w:num w:numId="3" w16cid:durableId="442379865">
    <w:abstractNumId w:val="4"/>
  </w:num>
  <w:num w:numId="4" w16cid:durableId="1957789413">
    <w:abstractNumId w:val="5"/>
  </w:num>
  <w:num w:numId="5" w16cid:durableId="1340426469">
    <w:abstractNumId w:val="6"/>
  </w:num>
  <w:num w:numId="6" w16cid:durableId="639303946">
    <w:abstractNumId w:val="7"/>
  </w:num>
  <w:num w:numId="7" w16cid:durableId="1970895902">
    <w:abstractNumId w:val="10"/>
  </w:num>
  <w:num w:numId="8" w16cid:durableId="822359225">
    <w:abstractNumId w:val="8"/>
  </w:num>
  <w:num w:numId="9" w16cid:durableId="276445677">
    <w:abstractNumId w:val="13"/>
  </w:num>
  <w:num w:numId="10" w16cid:durableId="1292859137">
    <w:abstractNumId w:val="12"/>
  </w:num>
  <w:num w:numId="11" w16cid:durableId="1122770750">
    <w:abstractNumId w:val="0"/>
  </w:num>
  <w:num w:numId="12" w16cid:durableId="217984356">
    <w:abstractNumId w:val="9"/>
  </w:num>
  <w:num w:numId="13" w16cid:durableId="998584172">
    <w:abstractNumId w:val="1"/>
  </w:num>
  <w:num w:numId="14" w16cid:durableId="2171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grammar="clean"/>
  <w:defaultTabStop w:val="210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MyY2RmNTI1MjY4MzE2ZTkxOWU4NjMxOTZlZTA4YzkifQ=="/>
  </w:docVars>
  <w:rsids>
    <w:rsidRoot w:val="0089634A"/>
    <w:rsid w:val="00490592"/>
    <w:rsid w:val="0089634A"/>
    <w:rsid w:val="00956D21"/>
    <w:rsid w:val="0BEA088F"/>
    <w:rsid w:val="0FD55BC2"/>
    <w:rsid w:val="0FD61CDB"/>
    <w:rsid w:val="127B54D4"/>
    <w:rsid w:val="12E80977"/>
    <w:rsid w:val="147A2136"/>
    <w:rsid w:val="148C72E1"/>
    <w:rsid w:val="16594AA8"/>
    <w:rsid w:val="16847CC2"/>
    <w:rsid w:val="198B1808"/>
    <w:rsid w:val="19CC6629"/>
    <w:rsid w:val="1A9058A9"/>
    <w:rsid w:val="1B5F4A3D"/>
    <w:rsid w:val="1B9F38C9"/>
    <w:rsid w:val="1CA473E9"/>
    <w:rsid w:val="1DD25B9D"/>
    <w:rsid w:val="1E3228A3"/>
    <w:rsid w:val="1F8D18ED"/>
    <w:rsid w:val="28D740D8"/>
    <w:rsid w:val="2ABE39E7"/>
    <w:rsid w:val="2B073965"/>
    <w:rsid w:val="2CBE008D"/>
    <w:rsid w:val="2F126434"/>
    <w:rsid w:val="343D7A29"/>
    <w:rsid w:val="36333EC6"/>
    <w:rsid w:val="3C830972"/>
    <w:rsid w:val="3C953405"/>
    <w:rsid w:val="3EE63EA5"/>
    <w:rsid w:val="405968EB"/>
    <w:rsid w:val="434B7D0F"/>
    <w:rsid w:val="43C10182"/>
    <w:rsid w:val="45D61291"/>
    <w:rsid w:val="46DD79D6"/>
    <w:rsid w:val="47064679"/>
    <w:rsid w:val="4937319F"/>
    <w:rsid w:val="49747FC0"/>
    <w:rsid w:val="4A232255"/>
    <w:rsid w:val="4C5C2F8D"/>
    <w:rsid w:val="4E3B7697"/>
    <w:rsid w:val="4E6B787A"/>
    <w:rsid w:val="4F42252D"/>
    <w:rsid w:val="50A867A1"/>
    <w:rsid w:val="50E96DCD"/>
    <w:rsid w:val="51C770FB"/>
    <w:rsid w:val="52C11D9C"/>
    <w:rsid w:val="5A1719FC"/>
    <w:rsid w:val="5CF55C8F"/>
    <w:rsid w:val="5D485F3B"/>
    <w:rsid w:val="5DF550CF"/>
    <w:rsid w:val="5E8720E6"/>
    <w:rsid w:val="5ED137E3"/>
    <w:rsid w:val="5FDE2A51"/>
    <w:rsid w:val="604F4E8B"/>
    <w:rsid w:val="63812C84"/>
    <w:rsid w:val="65401246"/>
    <w:rsid w:val="66AF24B3"/>
    <w:rsid w:val="677700BB"/>
    <w:rsid w:val="686D1172"/>
    <w:rsid w:val="69BB62D7"/>
    <w:rsid w:val="6A0B07C2"/>
    <w:rsid w:val="6C5E2B90"/>
    <w:rsid w:val="6CAB3449"/>
    <w:rsid w:val="6CFF56D4"/>
    <w:rsid w:val="72997F09"/>
    <w:rsid w:val="73F751C6"/>
    <w:rsid w:val="755F2585"/>
    <w:rsid w:val="762A61BC"/>
    <w:rsid w:val="786101DD"/>
    <w:rsid w:val="7C9D1B23"/>
    <w:rsid w:val="7F9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9D3D0A"/>
  <w15:docId w15:val="{A3D4DB78-9718-4FB0-822B-5ECE746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Weidong Liu</cp:lastModifiedBy>
  <cp:revision>2</cp:revision>
  <cp:lastPrinted>2023-08-12T13:23:00Z</cp:lastPrinted>
  <dcterms:created xsi:type="dcterms:W3CDTF">2020-10-20T01:53:00Z</dcterms:created>
  <dcterms:modified xsi:type="dcterms:W3CDTF">2024-03-29T13:16:00Z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2284A84283C04187B53F744FC0FF6E66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